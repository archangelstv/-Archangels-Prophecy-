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AD47" w:themeColor="accent6"/>
  <w:body>
    <w:p w:rsidR="00A9204E" w:rsidRPr="00304D7E" w:rsidRDefault="00BA76AB">
      <w:pPr>
        <w:rPr>
          <w:b/>
          <w:sz w:val="72"/>
          <w:szCs w:val="72"/>
        </w:rPr>
      </w:pPr>
      <w:bookmarkStart w:id="0" w:name="_GoBack"/>
      <w:bookmarkEnd w:id="0"/>
      <w:r>
        <w:rPr>
          <w:sz w:val="56"/>
          <w:szCs w:val="56"/>
        </w:rPr>
        <w:t xml:space="preserve">                                                   </w:t>
      </w:r>
      <w:r w:rsidRPr="00304D7E">
        <w:rPr>
          <w:b/>
          <w:sz w:val="72"/>
          <w:szCs w:val="72"/>
        </w:rPr>
        <w:t>The Old World</w:t>
      </w:r>
    </w:p>
    <w:p w:rsidR="00BA76AB" w:rsidRDefault="00BA76AB">
      <w:pPr>
        <w:rPr>
          <w:sz w:val="56"/>
          <w:szCs w:val="56"/>
        </w:rPr>
      </w:pPr>
    </w:p>
    <w:p w:rsidR="00BA76AB" w:rsidRPr="00304D7E" w:rsidRDefault="00BA76AB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 xml:space="preserve">He doesn’t have much </w:t>
      </w:r>
      <w:r w:rsidR="00D11EC3" w:rsidRPr="00304D7E">
        <w:rPr>
          <w:b/>
          <w:sz w:val="48"/>
          <w:szCs w:val="48"/>
        </w:rPr>
        <w:t>time. (</w:t>
      </w:r>
      <w:r w:rsidRPr="00304D7E">
        <w:rPr>
          <w:b/>
          <w:sz w:val="48"/>
          <w:szCs w:val="48"/>
        </w:rPr>
        <w:t>Trump)</w:t>
      </w:r>
      <w:r w:rsidR="00CE3E96">
        <w:rPr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36520" cy="1490773"/>
            <wp:effectExtent l="0" t="0" r="0" b="0"/>
            <wp:wrapTight wrapText="bothSides">
              <wp:wrapPolygon edited="0">
                <wp:start x="0" y="0"/>
                <wp:lineTo x="0" y="21259"/>
                <wp:lineTo x="21382" y="21259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59" cy="149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6AB" w:rsidRPr="00304D7E" w:rsidRDefault="00BA76AB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 xml:space="preserve">The </w:t>
      </w:r>
      <w:proofErr w:type="spellStart"/>
      <w:r w:rsidRPr="00304D7E">
        <w:rPr>
          <w:b/>
          <w:sz w:val="48"/>
          <w:szCs w:val="48"/>
        </w:rPr>
        <w:t>Establishtary</w:t>
      </w:r>
      <w:proofErr w:type="spellEnd"/>
      <w:r w:rsidRPr="00304D7E">
        <w:rPr>
          <w:b/>
          <w:sz w:val="48"/>
          <w:szCs w:val="48"/>
        </w:rPr>
        <w:t xml:space="preserve"> Council is very upset with him. He doesn’t listen to them. He’s always going off on his own track. </w:t>
      </w:r>
    </w:p>
    <w:p w:rsidR="00BA76AB" w:rsidRPr="00304D7E" w:rsidRDefault="00BA76AB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After he’s delt with, they go the World Council, who doesn’t agree with their plan giving control to them.</w:t>
      </w:r>
    </w:p>
    <w:p w:rsidR="00BA76AB" w:rsidRPr="00304D7E" w:rsidRDefault="00BA76AB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All hell breaks loose. The American Army is destroyed.</w:t>
      </w:r>
      <w:r w:rsidR="00D11EC3" w:rsidRPr="00304D7E">
        <w:rPr>
          <w:b/>
          <w:sz w:val="48"/>
          <w:szCs w:val="48"/>
        </w:rPr>
        <w:t xml:space="preserve"> </w:t>
      </w:r>
      <w:r w:rsidRPr="00304D7E">
        <w:rPr>
          <w:b/>
          <w:sz w:val="48"/>
          <w:szCs w:val="48"/>
        </w:rPr>
        <w:t>The war takes a dreadful toll on the world.</w:t>
      </w:r>
      <w:r w:rsidR="000E0B66" w:rsidRPr="00304D7E">
        <w:rPr>
          <w:b/>
          <w:sz w:val="48"/>
          <w:szCs w:val="48"/>
        </w:rPr>
        <w:t xml:space="preserve"> Pence </w:t>
      </w:r>
      <w:r w:rsidR="00D11EC3" w:rsidRPr="00304D7E">
        <w:rPr>
          <w:b/>
          <w:sz w:val="48"/>
          <w:szCs w:val="48"/>
        </w:rPr>
        <w:t>flee’s</w:t>
      </w:r>
      <w:r w:rsidR="000E0B66" w:rsidRPr="00304D7E">
        <w:rPr>
          <w:b/>
          <w:sz w:val="48"/>
          <w:szCs w:val="48"/>
        </w:rPr>
        <w:t xml:space="preserve"> to another </w:t>
      </w:r>
      <w:r w:rsidR="00D11EC3" w:rsidRPr="00304D7E">
        <w:rPr>
          <w:b/>
          <w:sz w:val="48"/>
          <w:szCs w:val="48"/>
        </w:rPr>
        <w:t>country</w:t>
      </w:r>
      <w:r w:rsidR="000E0B66" w:rsidRPr="00304D7E">
        <w:rPr>
          <w:b/>
          <w:sz w:val="48"/>
          <w:szCs w:val="48"/>
        </w:rPr>
        <w:t xml:space="preserve"> to protect himself. Only they too are with the World Council which doesn’t him no good.</w:t>
      </w:r>
      <w:r w:rsidR="00D11EC3" w:rsidRPr="00304D7E">
        <w:rPr>
          <w:b/>
          <w:sz w:val="48"/>
          <w:szCs w:val="48"/>
        </w:rPr>
        <w:t xml:space="preserve"> </w:t>
      </w:r>
      <w:r w:rsidR="000E0B66" w:rsidRPr="00304D7E">
        <w:rPr>
          <w:b/>
          <w:sz w:val="48"/>
          <w:szCs w:val="48"/>
        </w:rPr>
        <w:t>America is soundly defeated. But the world is in dreadful shape because of</w:t>
      </w:r>
      <w:r w:rsidR="00304D7E" w:rsidRPr="00304D7E">
        <w:rPr>
          <w:b/>
          <w:noProof/>
          <w:sz w:val="48"/>
          <w:szCs w:val="48"/>
        </w:rPr>
        <w:drawing>
          <wp:inline distT="0" distB="0" distL="0" distR="0">
            <wp:extent cx="28575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B66" w:rsidRPr="00304D7E">
        <w:rPr>
          <w:b/>
          <w:sz w:val="48"/>
          <w:szCs w:val="48"/>
        </w:rPr>
        <w:t xml:space="preserve"> nuclear weapons. No one can believe the weapons are used because they would destroy thee world, which it does.</w:t>
      </w:r>
    </w:p>
    <w:p w:rsidR="000E0B66" w:rsidRPr="00304D7E" w:rsidRDefault="000E0B66">
      <w:pPr>
        <w:rPr>
          <w:b/>
          <w:sz w:val="48"/>
          <w:szCs w:val="48"/>
        </w:rPr>
      </w:pP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This is written in the Book of Life.</w:t>
      </w:r>
    </w:p>
    <w:p w:rsidR="000E0B66" w:rsidRPr="00304D7E" w:rsidRDefault="000E0B66">
      <w:pPr>
        <w:rPr>
          <w:b/>
          <w:sz w:val="48"/>
          <w:szCs w:val="48"/>
        </w:rPr>
      </w:pPr>
      <w:proofErr w:type="gramStart"/>
      <w:r w:rsidRPr="00304D7E">
        <w:rPr>
          <w:b/>
          <w:sz w:val="48"/>
          <w:szCs w:val="48"/>
        </w:rPr>
        <w:t>So</w:t>
      </w:r>
      <w:proofErr w:type="gramEnd"/>
      <w:r w:rsidRPr="00304D7E">
        <w:rPr>
          <w:b/>
          <w:sz w:val="48"/>
          <w:szCs w:val="48"/>
        </w:rPr>
        <w:t xml:space="preserve"> it is saith the Lord</w:t>
      </w:r>
    </w:p>
    <w:p w:rsidR="000E0B66" w:rsidRPr="00304D7E" w:rsidRDefault="000E0B66">
      <w:pPr>
        <w:rPr>
          <w:b/>
          <w:sz w:val="48"/>
          <w:szCs w:val="48"/>
        </w:rPr>
      </w:pP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Even the ants die eventually.</w:t>
      </w:r>
    </w:p>
    <w:p w:rsidR="000E0B66" w:rsidRPr="00304D7E" w:rsidRDefault="000E0B66">
      <w:pPr>
        <w:rPr>
          <w:b/>
          <w:sz w:val="48"/>
          <w:szCs w:val="48"/>
        </w:rPr>
      </w:pP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Everyone wants his own way</w:t>
      </w:r>
      <w:r w:rsidR="00304D7E" w:rsidRPr="00304D7E">
        <w:rPr>
          <w:b/>
          <w:sz w:val="48"/>
          <w:szCs w:val="48"/>
        </w:rPr>
        <w:t>,</w:t>
      </w:r>
      <w:r w:rsidRPr="00304D7E">
        <w:rPr>
          <w:b/>
          <w:sz w:val="48"/>
          <w:szCs w:val="48"/>
        </w:rPr>
        <w:t xml:space="preserve"> no matter what the </w:t>
      </w:r>
      <w:r w:rsidR="00D11EC3" w:rsidRPr="00304D7E">
        <w:rPr>
          <w:b/>
          <w:sz w:val="48"/>
          <w:szCs w:val="48"/>
        </w:rPr>
        <w:t>consequences</w:t>
      </w:r>
      <w:r w:rsidRPr="00304D7E">
        <w:rPr>
          <w:b/>
          <w:sz w:val="48"/>
          <w:szCs w:val="48"/>
        </w:rPr>
        <w:t>.</w:t>
      </w: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Nothing can be done to save this world.</w:t>
      </w: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The few destroy the many.</w:t>
      </w: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 xml:space="preserve">And </w:t>
      </w:r>
      <w:proofErr w:type="gramStart"/>
      <w:r w:rsidRPr="00304D7E">
        <w:rPr>
          <w:b/>
          <w:sz w:val="48"/>
          <w:szCs w:val="48"/>
        </w:rPr>
        <w:t>so</w:t>
      </w:r>
      <w:proofErr w:type="gramEnd"/>
      <w:r w:rsidRPr="00304D7E">
        <w:rPr>
          <w:b/>
          <w:sz w:val="48"/>
          <w:szCs w:val="48"/>
        </w:rPr>
        <w:t xml:space="preserve"> it is saith the Lord</w:t>
      </w:r>
    </w:p>
    <w:p w:rsidR="000E0B66" w:rsidRPr="00304D7E" w:rsidRDefault="000E0B66">
      <w:pPr>
        <w:rPr>
          <w:b/>
          <w:sz w:val="48"/>
          <w:szCs w:val="48"/>
        </w:rPr>
      </w:pPr>
    </w:p>
    <w:p w:rsidR="000E0B66" w:rsidRPr="00304D7E" w:rsidRDefault="000E0B66">
      <w:pPr>
        <w:rPr>
          <w:b/>
          <w:sz w:val="48"/>
          <w:szCs w:val="48"/>
        </w:rPr>
      </w:pPr>
      <w:r w:rsidRPr="00304D7E">
        <w:rPr>
          <w:b/>
          <w:sz w:val="48"/>
          <w:szCs w:val="48"/>
        </w:rPr>
        <w:t>My name is Eligar, a little-known Angel of God</w:t>
      </w:r>
    </w:p>
    <w:sectPr w:rsidR="000E0B66" w:rsidRPr="0030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AB"/>
    <w:rsid w:val="000E0B66"/>
    <w:rsid w:val="00304D7E"/>
    <w:rsid w:val="00454663"/>
    <w:rsid w:val="00645252"/>
    <w:rsid w:val="00695F51"/>
    <w:rsid w:val="006D3D74"/>
    <w:rsid w:val="0083569A"/>
    <w:rsid w:val="00A9204E"/>
    <w:rsid w:val="00BA76AB"/>
    <w:rsid w:val="00CE3E96"/>
    <w:rsid w:val="00CF7E03"/>
    <w:rsid w:val="00D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6D62F-5395-4D3E-9955-32D6B1D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fer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lfern</dc:creator>
  <cp:keywords/>
  <dc:description/>
  <cp:lastModifiedBy>Larry Fernandez</cp:lastModifiedBy>
  <cp:revision>4</cp:revision>
  <dcterms:created xsi:type="dcterms:W3CDTF">2019-12-03T15:16:00Z</dcterms:created>
  <dcterms:modified xsi:type="dcterms:W3CDTF">2019-12-04T19:03:00Z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